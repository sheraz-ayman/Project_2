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990B" w14:textId="6BB3281B" w:rsidR="00F5689F" w:rsidRDefault="00F5689F" w:rsidP="00F5689F"/>
    <w:tbl>
      <w:tblPr>
        <w:tblW w:w="5087" w:type="pct"/>
        <w:tblLook w:val="0600" w:firstRow="0" w:lastRow="0" w:firstColumn="0" w:lastColumn="0" w:noHBand="1" w:noVBand="1"/>
      </w:tblPr>
      <w:tblGrid>
        <w:gridCol w:w="6508"/>
        <w:gridCol w:w="827"/>
        <w:gridCol w:w="3639"/>
      </w:tblGrid>
      <w:tr w:rsidR="00E6525B" w14:paraId="0D059887" w14:textId="77777777" w:rsidTr="00B25AEA">
        <w:trPr>
          <w:trHeight w:val="1758"/>
        </w:trPr>
        <w:tc>
          <w:tcPr>
            <w:tcW w:w="2965" w:type="pct"/>
          </w:tcPr>
          <w:p w14:paraId="05E2502F" w14:textId="77777777" w:rsidR="00612FDF" w:rsidRDefault="00612FDF" w:rsidP="00612FDF">
            <w:pPr>
              <w:pStyle w:val="Title"/>
            </w:pPr>
          </w:p>
          <w:p w14:paraId="2DBDD9B5" w14:textId="3F89006E" w:rsidR="00E6525B" w:rsidRDefault="00612FDF" w:rsidP="00612FDF">
            <w:pPr>
              <w:pStyle w:val="Title"/>
            </w:pPr>
            <w:r>
              <w:t>Sheraz ayman</w:t>
            </w:r>
          </w:p>
        </w:tc>
        <w:tc>
          <w:tcPr>
            <w:tcW w:w="377" w:type="pct"/>
          </w:tcPr>
          <w:p w14:paraId="6755BF4E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5F990945" w14:textId="79C463AE" w:rsidR="00E6525B" w:rsidRDefault="00E6525B" w:rsidP="00E6525B">
            <w:pPr>
              <w:pStyle w:val="BodyContactInfo"/>
            </w:pPr>
          </w:p>
        </w:tc>
      </w:tr>
      <w:tr w:rsidR="00E97CB2" w:rsidRPr="00F5689F" w14:paraId="5B7E9594" w14:textId="77777777" w:rsidTr="00B25AEA">
        <w:trPr>
          <w:trHeight w:val="117"/>
        </w:trPr>
        <w:tc>
          <w:tcPr>
            <w:tcW w:w="2965" w:type="pct"/>
            <w:shd w:val="clear" w:color="auto" w:fill="auto"/>
          </w:tcPr>
          <w:p w14:paraId="2AB91B35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6506913" wp14:editId="35DBDBCA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1BA289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A558185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5D5686CF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474461ED" w14:textId="77777777" w:rsidTr="00B25AEA">
        <w:trPr>
          <w:trHeight w:val="2638"/>
        </w:trPr>
        <w:tc>
          <w:tcPr>
            <w:tcW w:w="2965" w:type="pct"/>
          </w:tcPr>
          <w:p w14:paraId="23F9CBAF" w14:textId="77777777" w:rsidR="00E97CB2" w:rsidRDefault="00E97CB2" w:rsidP="00F5689F">
            <w:pPr>
              <w:rPr>
                <w:rtl/>
                <w:lang w:bidi="ar-JO"/>
              </w:rPr>
            </w:pPr>
          </w:p>
          <w:p w14:paraId="78AA6042" w14:textId="03774A6E" w:rsidR="00B25AEA" w:rsidRPr="00B25AEA" w:rsidRDefault="00B25AEA" w:rsidP="00B25AEA">
            <w:pPr>
              <w:rPr>
                <w:sz w:val="24"/>
                <w:szCs w:val="24"/>
              </w:rPr>
            </w:pPr>
            <w:r w:rsidRPr="00B25AEA">
              <w:rPr>
                <w:sz w:val="24"/>
                <w:szCs w:val="24"/>
              </w:rPr>
              <w:t>Sheraz ayman, 21 years old,</w:t>
            </w:r>
            <w:r>
              <w:rPr>
                <w:sz w:val="24"/>
                <w:szCs w:val="24"/>
              </w:rPr>
              <w:t xml:space="preserve"> </w:t>
            </w:r>
            <w:r w:rsidRPr="00B25AEA">
              <w:rPr>
                <w:sz w:val="24"/>
                <w:szCs w:val="24"/>
              </w:rPr>
              <w:t>a fresh graduate with a bachelor’s degree in computer science from Yarmouk University. As a fresh graduate, I have knowledge but lack experience, so recently I’ve joined orange coding academy as a full stack developer trainee,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B25AEA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B25AEA">
              <w:rPr>
                <w:sz w:val="24"/>
                <w:szCs w:val="24"/>
              </w:rPr>
              <w:t xml:space="preserve"> help</w:t>
            </w:r>
            <w:proofErr w:type="gramEnd"/>
            <w:r w:rsidRPr="00B25AEA">
              <w:rPr>
                <w:sz w:val="24"/>
                <w:szCs w:val="24"/>
              </w:rPr>
              <w:t xml:space="preserve"> me improve my technical and soft skills.</w:t>
            </w:r>
          </w:p>
          <w:p w14:paraId="223D3B90" w14:textId="35682D9B" w:rsidR="00C92ADC" w:rsidRPr="008D23DE" w:rsidRDefault="00C92ADC" w:rsidP="00F5689F">
            <w:pPr>
              <w:rPr>
                <w:sz w:val="24"/>
                <w:szCs w:val="24"/>
              </w:rPr>
            </w:pPr>
          </w:p>
        </w:tc>
        <w:tc>
          <w:tcPr>
            <w:tcW w:w="377" w:type="pct"/>
          </w:tcPr>
          <w:p w14:paraId="2222D343" w14:textId="77777777" w:rsidR="00E97CB2" w:rsidRDefault="00E97CB2" w:rsidP="00F5689F"/>
        </w:tc>
        <w:tc>
          <w:tcPr>
            <w:tcW w:w="1658" w:type="pct"/>
          </w:tcPr>
          <w:p w14:paraId="2D0F83EA" w14:textId="77777777" w:rsidR="00E97CB2" w:rsidRDefault="00E97CB2" w:rsidP="00F5689F"/>
        </w:tc>
      </w:tr>
      <w:tr w:rsidR="00FC49E3" w14:paraId="577A3CD1" w14:textId="77777777" w:rsidTr="00B25AEA">
        <w:trPr>
          <w:trHeight w:val="400"/>
        </w:trPr>
        <w:tc>
          <w:tcPr>
            <w:tcW w:w="2965" w:type="pct"/>
          </w:tcPr>
          <w:p w14:paraId="256DAA99" w14:textId="0653A6FC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EC26AA929E6D407CAB5A05DFD7F7882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7B367FD4" w14:textId="77777777" w:rsidR="00FC49E3" w:rsidRDefault="00FC49E3" w:rsidP="00F5689F"/>
        </w:tc>
        <w:tc>
          <w:tcPr>
            <w:tcW w:w="1658" w:type="pct"/>
          </w:tcPr>
          <w:p w14:paraId="74D2D675" w14:textId="7BC2049A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C392239B9E5941539FEEED83170A0CBD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7F181EF6" w14:textId="77777777" w:rsidTr="00B25AEA">
        <w:trPr>
          <w:trHeight w:val="117"/>
        </w:trPr>
        <w:tc>
          <w:tcPr>
            <w:tcW w:w="2965" w:type="pct"/>
            <w:shd w:val="clear" w:color="auto" w:fill="auto"/>
          </w:tcPr>
          <w:p w14:paraId="077BF093" w14:textId="25670816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38C8F84A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0EA1444" w14:textId="7A0BCE51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FB7CD44" wp14:editId="194A50BE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22138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403B3207" w14:textId="77777777" w:rsidTr="00B25AEA">
        <w:trPr>
          <w:trHeight w:val="2345"/>
        </w:trPr>
        <w:tc>
          <w:tcPr>
            <w:tcW w:w="2965" w:type="pct"/>
            <w:vMerge w:val="restart"/>
          </w:tcPr>
          <w:p w14:paraId="51ED2EBE" w14:textId="29611482" w:rsidR="00612FDF" w:rsidRDefault="002F165B" w:rsidP="00D87E03">
            <w:pPr>
              <w:pStyle w:val="Jobdescription"/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C5C93C0" wp14:editId="569CDC07">
                      <wp:extent cx="2103120" cy="0"/>
                      <wp:effectExtent l="0" t="19050" r="30480" b="19050"/>
                      <wp:docPr id="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3F638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7DF0FF6C" w14:textId="6F05ACFB" w:rsidR="002F165B" w:rsidRPr="00D348B6" w:rsidRDefault="007142E0" w:rsidP="00D87E03">
            <w:pPr>
              <w:pStyle w:val="Jobdescription"/>
              <w:rPr>
                <w:sz w:val="24"/>
                <w:szCs w:val="24"/>
              </w:rPr>
            </w:pPr>
            <w:r w:rsidRPr="00D348B6">
              <w:rPr>
                <w:sz w:val="24"/>
                <w:szCs w:val="24"/>
              </w:rPr>
              <w:t>July / 2022 -</w:t>
            </w:r>
            <w:r w:rsidR="00296A00" w:rsidRPr="00D348B6">
              <w:rPr>
                <w:sz w:val="24"/>
                <w:szCs w:val="24"/>
              </w:rPr>
              <w:t xml:space="preserve"> September / 2022</w:t>
            </w:r>
          </w:p>
          <w:p w14:paraId="2F849968" w14:textId="17D6994A" w:rsidR="00296A00" w:rsidRPr="00D348B6" w:rsidRDefault="00E60BA6" w:rsidP="00D87E03">
            <w:pPr>
              <w:pStyle w:val="Jobdescription"/>
              <w:rPr>
                <w:sz w:val="24"/>
                <w:szCs w:val="24"/>
              </w:rPr>
            </w:pPr>
            <w:r w:rsidRPr="00D348B6">
              <w:rPr>
                <w:sz w:val="24"/>
                <w:szCs w:val="24"/>
              </w:rPr>
              <w:t>Work</w:t>
            </w:r>
            <w:r w:rsidR="00A76F0A" w:rsidRPr="00D348B6">
              <w:rPr>
                <w:sz w:val="24"/>
                <w:szCs w:val="24"/>
              </w:rPr>
              <w:t xml:space="preserve">ed in </w:t>
            </w:r>
            <w:r w:rsidR="003C30E9">
              <w:rPr>
                <w:sz w:val="24"/>
                <w:szCs w:val="24"/>
              </w:rPr>
              <w:t>S</w:t>
            </w:r>
            <w:r w:rsidR="00A76F0A" w:rsidRPr="00D348B6">
              <w:rPr>
                <w:sz w:val="24"/>
                <w:szCs w:val="24"/>
              </w:rPr>
              <w:t xml:space="preserve">tudent </w:t>
            </w:r>
            <w:r w:rsidR="003C30E9">
              <w:rPr>
                <w:sz w:val="24"/>
                <w:szCs w:val="24"/>
              </w:rPr>
              <w:t>S</w:t>
            </w:r>
            <w:r w:rsidR="00A76F0A" w:rsidRPr="00D348B6">
              <w:rPr>
                <w:sz w:val="24"/>
                <w:szCs w:val="24"/>
              </w:rPr>
              <w:t xml:space="preserve">upport </w:t>
            </w:r>
            <w:r w:rsidR="003C30E9" w:rsidRPr="00D348B6">
              <w:rPr>
                <w:sz w:val="24"/>
                <w:szCs w:val="24"/>
              </w:rPr>
              <w:t>Centre</w:t>
            </w:r>
            <w:r w:rsidR="00A76F0A" w:rsidRPr="00D348B6">
              <w:rPr>
                <w:sz w:val="24"/>
                <w:szCs w:val="24"/>
              </w:rPr>
              <w:t xml:space="preserve"> in Yarmouk university</w:t>
            </w:r>
            <w:r w:rsidR="003C30E9">
              <w:rPr>
                <w:sz w:val="24"/>
                <w:szCs w:val="24"/>
              </w:rPr>
              <w:t>.</w:t>
            </w:r>
          </w:p>
          <w:p w14:paraId="5941039A" w14:textId="77777777" w:rsidR="00932B64" w:rsidRPr="00932B64" w:rsidRDefault="00932B64" w:rsidP="00932B64"/>
          <w:p w14:paraId="201ADCFE" w14:textId="77777777" w:rsidR="00932B64" w:rsidRDefault="00932B64" w:rsidP="00932B64"/>
          <w:p w14:paraId="2DFA1B7A" w14:textId="419CB020" w:rsidR="00932B64" w:rsidRPr="00932B64" w:rsidRDefault="00932B64" w:rsidP="00932B64">
            <w:pPr>
              <w:tabs>
                <w:tab w:val="left" w:pos="916"/>
              </w:tabs>
            </w:pPr>
            <w:r>
              <w:tab/>
            </w:r>
          </w:p>
        </w:tc>
        <w:tc>
          <w:tcPr>
            <w:tcW w:w="377" w:type="pct"/>
            <w:vMerge w:val="restart"/>
          </w:tcPr>
          <w:p w14:paraId="6EFCE1F2" w14:textId="77777777" w:rsidR="00FC49E3" w:rsidRPr="00D348B6" w:rsidRDefault="00FC49E3" w:rsidP="00E6525B">
            <w:pPr>
              <w:rPr>
                <w:sz w:val="24"/>
                <w:szCs w:val="24"/>
              </w:rPr>
            </w:pPr>
          </w:p>
        </w:tc>
        <w:tc>
          <w:tcPr>
            <w:tcW w:w="1658" w:type="pct"/>
          </w:tcPr>
          <w:p w14:paraId="7674FDD1" w14:textId="5786127D" w:rsidR="00FC49E3" w:rsidRPr="00D348B6" w:rsidRDefault="00612FDF" w:rsidP="00D87E03">
            <w:pPr>
              <w:pStyle w:val="DateRange"/>
              <w:rPr>
                <w:sz w:val="24"/>
              </w:rPr>
            </w:pPr>
            <w:r w:rsidRPr="00D348B6">
              <w:rPr>
                <w:sz w:val="24"/>
              </w:rPr>
              <w:t>2019-2023</w:t>
            </w:r>
          </w:p>
          <w:p w14:paraId="013A3357" w14:textId="0A45FE61" w:rsidR="00FC49E3" w:rsidRPr="00D348B6" w:rsidRDefault="00612FDF" w:rsidP="00FC49E3">
            <w:pPr>
              <w:pStyle w:val="JobTitleandDegree"/>
              <w:rPr>
                <w:sz w:val="24"/>
                <w:szCs w:val="24"/>
              </w:rPr>
            </w:pPr>
            <w:r w:rsidRPr="00D348B6">
              <w:rPr>
                <w:sz w:val="24"/>
                <w:szCs w:val="24"/>
              </w:rPr>
              <w:t>Computer science</w:t>
            </w:r>
            <w:r w:rsidR="00FC49E3" w:rsidRPr="00D348B6">
              <w:rPr>
                <w:sz w:val="24"/>
                <w:szCs w:val="24"/>
              </w:rPr>
              <w:t xml:space="preserve"> </w:t>
            </w:r>
          </w:p>
          <w:p w14:paraId="30D04030" w14:textId="2F28EFEA" w:rsidR="00FC49E3" w:rsidRPr="00D348B6" w:rsidRDefault="00612FDF" w:rsidP="00FC49E3">
            <w:pPr>
              <w:rPr>
                <w:sz w:val="24"/>
                <w:szCs w:val="24"/>
              </w:rPr>
            </w:pPr>
            <w:r w:rsidRPr="00D348B6">
              <w:rPr>
                <w:sz w:val="24"/>
                <w:szCs w:val="24"/>
              </w:rPr>
              <w:t>Yarmouk university</w:t>
            </w:r>
            <w:r w:rsidR="00FC49E3" w:rsidRPr="00D348B6">
              <w:rPr>
                <w:sz w:val="24"/>
                <w:szCs w:val="24"/>
              </w:rPr>
              <w:t xml:space="preserve"> </w:t>
            </w:r>
          </w:p>
        </w:tc>
      </w:tr>
      <w:tr w:rsidR="00FC49E3" w14:paraId="58101D74" w14:textId="77777777" w:rsidTr="00B25AEA">
        <w:trPr>
          <w:trHeight w:val="400"/>
        </w:trPr>
        <w:tc>
          <w:tcPr>
            <w:tcW w:w="2965" w:type="pct"/>
            <w:vMerge/>
          </w:tcPr>
          <w:p w14:paraId="39FB0B8D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6EF6E9A6" w14:textId="77777777" w:rsidR="00FC49E3" w:rsidRDefault="00FC49E3" w:rsidP="00F5689F"/>
        </w:tc>
        <w:tc>
          <w:tcPr>
            <w:tcW w:w="1658" w:type="pct"/>
          </w:tcPr>
          <w:p w14:paraId="116E85CF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083C8754F4844E24A61F3B2C57BED9BC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1351C93A" w14:textId="77777777" w:rsidTr="00B25AEA">
        <w:trPr>
          <w:trHeight w:val="117"/>
        </w:trPr>
        <w:tc>
          <w:tcPr>
            <w:tcW w:w="2965" w:type="pct"/>
            <w:vMerge/>
            <w:shd w:val="clear" w:color="auto" w:fill="auto"/>
          </w:tcPr>
          <w:p w14:paraId="7D46E160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34111D8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2564996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30854DA" wp14:editId="01AC0225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37D46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6A33AA2" w14:textId="77777777" w:rsidTr="00B25AEA">
        <w:trPr>
          <w:trHeight w:val="2564"/>
        </w:trPr>
        <w:tc>
          <w:tcPr>
            <w:tcW w:w="2965" w:type="pct"/>
            <w:vMerge/>
          </w:tcPr>
          <w:p w14:paraId="43A15F5B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20D4031F" w14:textId="77777777" w:rsidR="00FC49E3" w:rsidRDefault="00FC49E3" w:rsidP="00E6525B"/>
        </w:tc>
        <w:tc>
          <w:tcPr>
            <w:tcW w:w="1658" w:type="pct"/>
          </w:tcPr>
          <w:p w14:paraId="3DEC90D3" w14:textId="0B26E6BA" w:rsidR="00C92ADC" w:rsidRPr="00D348B6" w:rsidRDefault="00C92ADC" w:rsidP="00612FDF">
            <w:pPr>
              <w:pStyle w:val="SkillsBullets"/>
              <w:rPr>
                <w:sz w:val="24"/>
                <w:szCs w:val="24"/>
              </w:rPr>
            </w:pPr>
            <w:r w:rsidRPr="00D348B6">
              <w:rPr>
                <w:sz w:val="24"/>
                <w:szCs w:val="24"/>
              </w:rPr>
              <w:t>Python</w:t>
            </w:r>
          </w:p>
          <w:p w14:paraId="4F83541D" w14:textId="4E26CD09" w:rsidR="00C92ADC" w:rsidRPr="00D348B6" w:rsidRDefault="00C92ADC" w:rsidP="00612FDF">
            <w:pPr>
              <w:pStyle w:val="SkillsBullets"/>
              <w:rPr>
                <w:sz w:val="24"/>
                <w:szCs w:val="24"/>
              </w:rPr>
            </w:pPr>
            <w:r w:rsidRPr="00D348B6">
              <w:rPr>
                <w:sz w:val="24"/>
                <w:szCs w:val="24"/>
              </w:rPr>
              <w:t>CSS/HTML</w:t>
            </w:r>
          </w:p>
          <w:p w14:paraId="41949F12" w14:textId="6D714059" w:rsidR="00C92ADC" w:rsidRPr="00D348B6" w:rsidRDefault="00C92ADC" w:rsidP="00612FDF">
            <w:pPr>
              <w:pStyle w:val="SkillsBullets"/>
              <w:rPr>
                <w:sz w:val="24"/>
                <w:szCs w:val="24"/>
              </w:rPr>
            </w:pPr>
            <w:r w:rsidRPr="00D348B6">
              <w:rPr>
                <w:sz w:val="24"/>
                <w:szCs w:val="24"/>
              </w:rPr>
              <w:t>Java</w:t>
            </w:r>
          </w:p>
          <w:p w14:paraId="14BB7AB1" w14:textId="43C37F04" w:rsidR="00FC49E3" w:rsidRPr="00D348B6" w:rsidRDefault="00612FDF" w:rsidP="00612FDF">
            <w:pPr>
              <w:pStyle w:val="SkillsBullets"/>
              <w:rPr>
                <w:sz w:val="24"/>
                <w:szCs w:val="24"/>
              </w:rPr>
            </w:pPr>
            <w:r w:rsidRPr="00D348B6">
              <w:rPr>
                <w:sz w:val="24"/>
                <w:szCs w:val="24"/>
              </w:rPr>
              <w:t>Time management</w:t>
            </w:r>
          </w:p>
          <w:p w14:paraId="6837182E" w14:textId="58D6CEAC" w:rsidR="00612FDF" w:rsidRPr="00D348B6" w:rsidRDefault="00C92ADC" w:rsidP="00612FDF">
            <w:pPr>
              <w:pStyle w:val="SkillsBullets"/>
              <w:rPr>
                <w:sz w:val="24"/>
                <w:szCs w:val="24"/>
              </w:rPr>
            </w:pPr>
            <w:r w:rsidRPr="00D348B6">
              <w:rPr>
                <w:sz w:val="24"/>
                <w:szCs w:val="24"/>
              </w:rPr>
              <w:t>Quick learner</w:t>
            </w:r>
          </w:p>
          <w:p w14:paraId="1FA7DF53" w14:textId="77777777" w:rsidR="00612FDF" w:rsidRDefault="00612FDF" w:rsidP="00612FDF">
            <w:pPr>
              <w:pStyle w:val="SkillsBullets"/>
              <w:rPr>
                <w:sz w:val="24"/>
                <w:szCs w:val="24"/>
              </w:rPr>
            </w:pPr>
            <w:r w:rsidRPr="00D348B6">
              <w:rPr>
                <w:sz w:val="24"/>
                <w:szCs w:val="24"/>
              </w:rPr>
              <w:t>Problem solving</w:t>
            </w:r>
          </w:p>
          <w:p w14:paraId="70C73E05" w14:textId="2A7D3004" w:rsidR="003C30E9" w:rsidRPr="00D348B6" w:rsidRDefault="003C30E9" w:rsidP="003C30E9">
            <w:pPr>
              <w:pStyle w:val="SkillsBullets"/>
              <w:numPr>
                <w:ilvl w:val="0"/>
                <w:numId w:val="0"/>
              </w:numPr>
              <w:ind w:left="288"/>
              <w:rPr>
                <w:sz w:val="24"/>
                <w:szCs w:val="24"/>
              </w:rPr>
            </w:pPr>
          </w:p>
        </w:tc>
      </w:tr>
      <w:tr w:rsidR="00FC49E3" w14:paraId="2BB8EBE6" w14:textId="77777777" w:rsidTr="00B25AEA">
        <w:trPr>
          <w:trHeight w:val="400"/>
        </w:trPr>
        <w:tc>
          <w:tcPr>
            <w:tcW w:w="2965" w:type="pct"/>
            <w:vMerge/>
          </w:tcPr>
          <w:p w14:paraId="5F0D1338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13A7384B" w14:textId="77777777" w:rsidR="00FC49E3" w:rsidRDefault="00FC49E3" w:rsidP="00F5689F"/>
        </w:tc>
        <w:tc>
          <w:tcPr>
            <w:tcW w:w="1658" w:type="pct"/>
          </w:tcPr>
          <w:p w14:paraId="11274CC5" w14:textId="77777777" w:rsidR="00FC49E3" w:rsidRPr="00E97CB2" w:rsidRDefault="00000000" w:rsidP="00E97CB2">
            <w:pPr>
              <w:pStyle w:val="Heading1"/>
            </w:pPr>
            <w:sdt>
              <w:sdtPr>
                <w:id w:val="325716262"/>
                <w:placeholder>
                  <w:docPart w:val="B1F90B3697724BDFA656E4517578B0A2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447800F7" w14:textId="77777777" w:rsidTr="00B25AEA">
        <w:trPr>
          <w:trHeight w:val="117"/>
        </w:trPr>
        <w:tc>
          <w:tcPr>
            <w:tcW w:w="2965" w:type="pct"/>
            <w:vMerge/>
            <w:shd w:val="clear" w:color="auto" w:fill="auto"/>
          </w:tcPr>
          <w:p w14:paraId="703E9139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B561A2A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1368AD0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EDAFBD7" wp14:editId="71FC3C00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B8017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880F5EB" w14:textId="77777777" w:rsidTr="00B25AEA">
        <w:trPr>
          <w:trHeight w:val="2491"/>
        </w:trPr>
        <w:tc>
          <w:tcPr>
            <w:tcW w:w="2965" w:type="pct"/>
            <w:vMerge/>
          </w:tcPr>
          <w:p w14:paraId="4AC9CE6F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3B0155D6" w14:textId="77777777" w:rsidR="00FC49E3" w:rsidRDefault="00FC49E3" w:rsidP="00E6525B"/>
        </w:tc>
        <w:tc>
          <w:tcPr>
            <w:tcW w:w="1658" w:type="pct"/>
          </w:tcPr>
          <w:p w14:paraId="579E005B" w14:textId="5A12A157" w:rsidR="00FC49E3" w:rsidRPr="00D348B6" w:rsidRDefault="00612FDF" w:rsidP="00D87E03">
            <w:pPr>
              <w:pStyle w:val="BodyContactInfo"/>
              <w:rPr>
                <w:sz w:val="24"/>
                <w:szCs w:val="24"/>
              </w:rPr>
            </w:pPr>
            <w:r w:rsidRPr="00D348B6">
              <w:rPr>
                <w:sz w:val="24"/>
                <w:szCs w:val="24"/>
              </w:rPr>
              <w:t>0790415995</w:t>
            </w:r>
          </w:p>
          <w:p w14:paraId="63808211" w14:textId="59785B13" w:rsidR="00FC49E3" w:rsidRPr="00D348B6" w:rsidRDefault="00000000" w:rsidP="00D87E03">
            <w:pPr>
              <w:pStyle w:val="BodyContactInfo"/>
              <w:rPr>
                <w:sz w:val="24"/>
                <w:szCs w:val="24"/>
                <w:rtl/>
              </w:rPr>
            </w:pPr>
            <w:hyperlink r:id="rId10" w:history="1">
              <w:r w:rsidR="00D472A5" w:rsidRPr="00D348B6">
                <w:rPr>
                  <w:rStyle w:val="Hyperlink"/>
                  <w:sz w:val="24"/>
                  <w:szCs w:val="24"/>
                </w:rPr>
                <w:t>Sheraz.ayman@gmail.com</w:t>
              </w:r>
            </w:hyperlink>
          </w:p>
          <w:p w14:paraId="6323DEA6" w14:textId="287A50F6" w:rsidR="00D472A5" w:rsidRPr="00D348B6" w:rsidRDefault="002F165B" w:rsidP="002F165B">
            <w:pPr>
              <w:pStyle w:val="BodyContactInfo"/>
              <w:ind w:left="0"/>
              <w:rPr>
                <w:rFonts w:ascii="Arial" w:hAnsi="Arial"/>
                <w:sz w:val="24"/>
                <w:szCs w:val="24"/>
                <w:lang w:bidi="ar-SA"/>
              </w:rPr>
            </w:pPr>
            <w:r w:rsidRPr="00D348B6">
              <w:rPr>
                <w:rFonts w:ascii="Arial" w:hAnsi="Arial"/>
                <w:sz w:val="24"/>
                <w:szCs w:val="24"/>
              </w:rPr>
              <w:t>Sheraz Ayman / LinkedIn</w:t>
            </w:r>
          </w:p>
          <w:p w14:paraId="540AAC4D" w14:textId="77715B55" w:rsidR="00FC49E3" w:rsidRPr="00D87E03" w:rsidRDefault="00FC49E3" w:rsidP="00D87E03">
            <w:pPr>
              <w:pStyle w:val="BodyContactInfo"/>
            </w:pPr>
          </w:p>
        </w:tc>
      </w:tr>
    </w:tbl>
    <w:p w14:paraId="7794DCEE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3E1BF8D7" w14:textId="337A5AEF" w:rsidR="00D87E03" w:rsidRDefault="00D87E03" w:rsidP="003C30E9"/>
    <w:sectPr w:rsidR="00D87E03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2CB7" w14:textId="77777777" w:rsidR="009860E2" w:rsidRDefault="009860E2" w:rsidP="001B56AD">
      <w:pPr>
        <w:spacing w:line="240" w:lineRule="auto"/>
      </w:pPr>
      <w:r>
        <w:separator/>
      </w:r>
    </w:p>
  </w:endnote>
  <w:endnote w:type="continuationSeparator" w:id="0">
    <w:p w14:paraId="4B9D4D63" w14:textId="77777777" w:rsidR="009860E2" w:rsidRDefault="009860E2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C2C5" w14:textId="77777777" w:rsidR="009860E2" w:rsidRDefault="009860E2" w:rsidP="001B56AD">
      <w:pPr>
        <w:spacing w:line="240" w:lineRule="auto"/>
      </w:pPr>
      <w:r>
        <w:separator/>
      </w:r>
    </w:p>
  </w:footnote>
  <w:footnote w:type="continuationSeparator" w:id="0">
    <w:p w14:paraId="5ED82CC3" w14:textId="77777777" w:rsidR="009860E2" w:rsidRDefault="009860E2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69469666">
    <w:abstractNumId w:val="2"/>
  </w:num>
  <w:num w:numId="2" w16cid:durableId="1639340501">
    <w:abstractNumId w:val="4"/>
  </w:num>
  <w:num w:numId="3" w16cid:durableId="114301337">
    <w:abstractNumId w:val="3"/>
  </w:num>
  <w:num w:numId="4" w16cid:durableId="1793132464">
    <w:abstractNumId w:val="0"/>
  </w:num>
  <w:num w:numId="5" w16cid:durableId="1881936556">
    <w:abstractNumId w:val="1"/>
  </w:num>
  <w:num w:numId="6" w16cid:durableId="1246645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DF"/>
    <w:rsid w:val="000430BC"/>
    <w:rsid w:val="000B7E9E"/>
    <w:rsid w:val="001B56AD"/>
    <w:rsid w:val="00273963"/>
    <w:rsid w:val="00296A00"/>
    <w:rsid w:val="002D2DB8"/>
    <w:rsid w:val="002D44C4"/>
    <w:rsid w:val="002F165B"/>
    <w:rsid w:val="00340C75"/>
    <w:rsid w:val="003C30E9"/>
    <w:rsid w:val="003E6D64"/>
    <w:rsid w:val="003F6860"/>
    <w:rsid w:val="004447ED"/>
    <w:rsid w:val="004C7E05"/>
    <w:rsid w:val="005B0B0E"/>
    <w:rsid w:val="005B1B13"/>
    <w:rsid w:val="005D49CA"/>
    <w:rsid w:val="00612FDF"/>
    <w:rsid w:val="006F7F1C"/>
    <w:rsid w:val="007142E0"/>
    <w:rsid w:val="007466F4"/>
    <w:rsid w:val="00793691"/>
    <w:rsid w:val="00810BD7"/>
    <w:rsid w:val="00851431"/>
    <w:rsid w:val="008539E9"/>
    <w:rsid w:val="0086291E"/>
    <w:rsid w:val="008D23DE"/>
    <w:rsid w:val="00932B64"/>
    <w:rsid w:val="009860E2"/>
    <w:rsid w:val="00A1439F"/>
    <w:rsid w:val="00A635D5"/>
    <w:rsid w:val="00A76F0A"/>
    <w:rsid w:val="00A82D03"/>
    <w:rsid w:val="00B25AEA"/>
    <w:rsid w:val="00B80EE9"/>
    <w:rsid w:val="00BB23D5"/>
    <w:rsid w:val="00C764ED"/>
    <w:rsid w:val="00C8183F"/>
    <w:rsid w:val="00C83E97"/>
    <w:rsid w:val="00C92ADC"/>
    <w:rsid w:val="00D348B6"/>
    <w:rsid w:val="00D472A5"/>
    <w:rsid w:val="00D87E03"/>
    <w:rsid w:val="00E60BA6"/>
    <w:rsid w:val="00E6525B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EF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heraz.ayma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6849EF96-A72D-4E3C-9FE7-E3650AB044AD%7d\%7b58905B08-43FC-4D12-AE77-56340BE70D60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26AA929E6D407CAB5A05DFD7F78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03885-7198-453B-A21F-5205D63BF141}"/>
      </w:docPartPr>
      <w:docPartBody>
        <w:p w:rsidR="009368B7" w:rsidRDefault="00000000">
          <w:pPr>
            <w:pStyle w:val="EC26AA929E6D407CAB5A05DFD7F78824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C392239B9E5941539FEEED83170A0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5A461-1BAE-486F-B33C-25E835B746A3}"/>
      </w:docPartPr>
      <w:docPartBody>
        <w:p w:rsidR="009368B7" w:rsidRDefault="00000000">
          <w:pPr>
            <w:pStyle w:val="C392239B9E5941539FEEED83170A0CBD"/>
          </w:pPr>
          <w:r>
            <w:t>Education</w:t>
          </w:r>
        </w:p>
      </w:docPartBody>
    </w:docPart>
    <w:docPart>
      <w:docPartPr>
        <w:name w:val="083C8754F4844E24A61F3B2C57BED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1E842-5802-4779-803D-89972E98A968}"/>
      </w:docPartPr>
      <w:docPartBody>
        <w:p w:rsidR="009368B7" w:rsidRDefault="00000000">
          <w:pPr>
            <w:pStyle w:val="083C8754F4844E24A61F3B2C57BED9BC"/>
          </w:pPr>
          <w:r>
            <w:t>Skills</w:t>
          </w:r>
        </w:p>
      </w:docPartBody>
    </w:docPart>
    <w:docPart>
      <w:docPartPr>
        <w:name w:val="B1F90B3697724BDFA656E4517578B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AB883-089C-488B-B95C-302E5E8C4B77}"/>
      </w:docPartPr>
      <w:docPartBody>
        <w:p w:rsidR="009368B7" w:rsidRDefault="00000000">
          <w:pPr>
            <w:pStyle w:val="B1F90B3697724BDFA656E4517578B0A2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84759227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B7"/>
    <w:rsid w:val="00156D06"/>
    <w:rsid w:val="002677FA"/>
    <w:rsid w:val="009368B7"/>
    <w:rsid w:val="00C0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205492F7B94A15945EC23C7853200A">
    <w:name w:val="A6205492F7B94A15945EC23C7853200A"/>
    <w:rsid w:val="002677FA"/>
  </w:style>
  <w:style w:type="paragraph" w:customStyle="1" w:styleId="31387875985F4B5CACF907130A86608D">
    <w:name w:val="31387875985F4B5CACF907130A86608D"/>
    <w:rsid w:val="002677FA"/>
  </w:style>
  <w:style w:type="paragraph" w:customStyle="1" w:styleId="56C258AAC2CA45218624AEEC57D1083D">
    <w:name w:val="56C258AAC2CA45218624AEEC57D1083D"/>
    <w:rsid w:val="002677FA"/>
  </w:style>
  <w:style w:type="character" w:styleId="PlaceholderText">
    <w:name w:val="Placeholder Text"/>
    <w:basedOn w:val="DefaultParagraphFont"/>
    <w:uiPriority w:val="99"/>
    <w:semiHidden/>
    <w:rsid w:val="002677FA"/>
    <w:rPr>
      <w:color w:val="808080"/>
    </w:rPr>
  </w:style>
  <w:style w:type="paragraph" w:customStyle="1" w:styleId="EC26AA929E6D407CAB5A05DFD7F78824">
    <w:name w:val="EC26AA929E6D407CAB5A05DFD7F78824"/>
  </w:style>
  <w:style w:type="paragraph" w:customStyle="1" w:styleId="C392239B9E5941539FEEED83170A0CBD">
    <w:name w:val="C392239B9E5941539FEEED83170A0CBD"/>
  </w:style>
  <w:style w:type="paragraph" w:customStyle="1" w:styleId="083C8754F4844E24A61F3B2C57BED9BC">
    <w:name w:val="083C8754F4844E24A61F3B2C57BED9BC"/>
  </w:style>
  <w:style w:type="paragraph" w:customStyle="1" w:styleId="B1F90B3697724BDFA656E4517578B0A2">
    <w:name w:val="B1F90B3697724BDFA656E4517578B0A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89A59514D7504BBFBAA02978BC82D72E">
    <w:name w:val="89A59514D7504BBFBAA02978BC82D72E"/>
    <w:rsid w:val="00267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{58905B08-43FC-4D12-AE77-56340BE70D60}tf00112764_win32</Template>
  <TotalTime>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2023-01-14T11:39:00Z</dcterms:created>
  <dcterms:modified xsi:type="dcterms:W3CDTF">2023-04-08T17:48:00Z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